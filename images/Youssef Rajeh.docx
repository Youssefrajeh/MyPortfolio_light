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67F65" w14:textId="2F824260" w:rsidR="001532C8" w:rsidRPr="00CA0A0E" w:rsidRDefault="007D64BD" w:rsidP="00D86790">
      <w:pPr>
        <w:rPr>
          <w:b/>
          <w:bCs/>
          <w:sz w:val="40"/>
          <w:szCs w:val="40"/>
        </w:rPr>
      </w:pPr>
      <w:r w:rsidRPr="00CA0A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27F26" wp14:editId="5B7FA459">
                <wp:simplePos x="0" y="0"/>
                <wp:positionH relativeFrom="column">
                  <wp:posOffset>-88900</wp:posOffset>
                </wp:positionH>
                <wp:positionV relativeFrom="paragraph">
                  <wp:posOffset>358140</wp:posOffset>
                </wp:positionV>
                <wp:extent cx="6900333" cy="0"/>
                <wp:effectExtent l="0" t="0" r="0" b="0"/>
                <wp:wrapNone/>
                <wp:docPr id="591665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7E88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28.2pt" to="536.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D86790" w:rsidRPr="00CA0A0E">
        <w:rPr>
          <w:b/>
          <w:bCs/>
          <w:sz w:val="40"/>
          <w:szCs w:val="40"/>
        </w:rPr>
        <w:t xml:space="preserve">Skills </w:t>
      </w:r>
    </w:p>
    <w:p w14:paraId="286DC189" w14:textId="77777777" w:rsidR="001532C8" w:rsidRPr="0083494B" w:rsidRDefault="001532C8" w:rsidP="001532C8">
      <w:pPr>
        <w:pStyle w:val="ListParagraph"/>
        <w:spacing w:after="0"/>
        <w:rPr>
          <w:sz w:val="24"/>
          <w:szCs w:val="24"/>
        </w:rPr>
      </w:pPr>
    </w:p>
    <w:p w14:paraId="05A799C1" w14:textId="77777777" w:rsidR="00D74F7F" w:rsidRPr="00D74F7F" w:rsidRDefault="00D74F7F" w:rsidP="00CA7739">
      <w:pPr>
        <w:pStyle w:val="ListParagraph"/>
        <w:numPr>
          <w:ilvl w:val="0"/>
          <w:numId w:val="44"/>
        </w:numPr>
        <w:ind w:left="1560" w:hanging="425"/>
        <w:rPr>
          <w:sz w:val="24"/>
          <w:szCs w:val="24"/>
        </w:rPr>
      </w:pPr>
      <w:r w:rsidRPr="00D74F7F">
        <w:rPr>
          <w:b/>
          <w:bCs/>
          <w:sz w:val="24"/>
          <w:szCs w:val="24"/>
        </w:rPr>
        <w:t xml:space="preserve">Problem Solving: </w:t>
      </w:r>
      <w:r w:rsidRPr="00D74F7F">
        <w:rPr>
          <w:sz w:val="24"/>
          <w:szCs w:val="24"/>
        </w:rPr>
        <w:t>Efficient solutions are developed for technical challenges through coding, debugging, and software design methodologies.</w:t>
      </w:r>
    </w:p>
    <w:p w14:paraId="09C23EC8" w14:textId="77777777" w:rsidR="00D74F7F" w:rsidRPr="00D74F7F" w:rsidRDefault="00D74F7F" w:rsidP="00CA7739">
      <w:pPr>
        <w:pStyle w:val="ListParagraph"/>
        <w:numPr>
          <w:ilvl w:val="0"/>
          <w:numId w:val="44"/>
        </w:numPr>
        <w:ind w:left="1560" w:hanging="425"/>
        <w:rPr>
          <w:sz w:val="24"/>
          <w:szCs w:val="24"/>
        </w:rPr>
      </w:pPr>
      <w:r w:rsidRPr="00D74F7F">
        <w:rPr>
          <w:b/>
          <w:bCs/>
          <w:sz w:val="24"/>
          <w:szCs w:val="24"/>
        </w:rPr>
        <w:t xml:space="preserve">Team Collaboration &amp; Remote Work: </w:t>
      </w:r>
      <w:r w:rsidRPr="00D74F7F">
        <w:rPr>
          <w:sz w:val="24"/>
          <w:szCs w:val="24"/>
        </w:rPr>
        <w:t>Cross-functional teams are effectively coordinated, including remote collaboration, to ensure timely project completion.</w:t>
      </w:r>
    </w:p>
    <w:p w14:paraId="7BEF44F0" w14:textId="77777777" w:rsidR="00D74F7F" w:rsidRPr="00D74F7F" w:rsidRDefault="00D74F7F" w:rsidP="00CA7739">
      <w:pPr>
        <w:pStyle w:val="ListParagraph"/>
        <w:numPr>
          <w:ilvl w:val="0"/>
          <w:numId w:val="44"/>
        </w:numPr>
        <w:ind w:left="1560" w:hanging="425"/>
        <w:rPr>
          <w:sz w:val="24"/>
          <w:szCs w:val="24"/>
        </w:rPr>
      </w:pPr>
      <w:r w:rsidRPr="00D74F7F">
        <w:rPr>
          <w:b/>
          <w:bCs/>
          <w:sz w:val="24"/>
          <w:szCs w:val="24"/>
        </w:rPr>
        <w:t xml:space="preserve">Dependability &amp; Commitment: </w:t>
      </w:r>
      <w:r w:rsidRPr="00D74F7F">
        <w:rPr>
          <w:sz w:val="24"/>
          <w:szCs w:val="24"/>
        </w:rPr>
        <w:t>High-quality work is consistently delivered while maintaining deadlines and project goals.</w:t>
      </w:r>
    </w:p>
    <w:p w14:paraId="25349391" w14:textId="77777777" w:rsidR="00D74F7F" w:rsidRPr="00D74F7F" w:rsidRDefault="00D74F7F" w:rsidP="00CA7739">
      <w:pPr>
        <w:pStyle w:val="ListParagraph"/>
        <w:numPr>
          <w:ilvl w:val="0"/>
          <w:numId w:val="44"/>
        </w:numPr>
        <w:ind w:left="1560" w:hanging="425"/>
        <w:rPr>
          <w:sz w:val="24"/>
          <w:szCs w:val="24"/>
        </w:rPr>
      </w:pPr>
      <w:r w:rsidRPr="00D74F7F">
        <w:rPr>
          <w:b/>
          <w:bCs/>
          <w:sz w:val="24"/>
          <w:szCs w:val="24"/>
        </w:rPr>
        <w:t>Interpersonal &amp; Teamwork Skills</w:t>
      </w:r>
      <w:r w:rsidRPr="00D74F7F">
        <w:rPr>
          <w:sz w:val="24"/>
          <w:szCs w:val="24"/>
        </w:rPr>
        <w:t>: Effective communication is maintained to support smooth collaboration and project execution.</w:t>
      </w:r>
    </w:p>
    <w:p w14:paraId="31A3BC4E" w14:textId="77777777" w:rsidR="00D74F7F" w:rsidRPr="00D74F7F" w:rsidRDefault="00D74F7F" w:rsidP="00CA7739">
      <w:pPr>
        <w:pStyle w:val="ListParagraph"/>
        <w:numPr>
          <w:ilvl w:val="0"/>
          <w:numId w:val="44"/>
        </w:numPr>
        <w:ind w:left="1560" w:hanging="425"/>
        <w:rPr>
          <w:sz w:val="24"/>
          <w:szCs w:val="24"/>
        </w:rPr>
      </w:pPr>
      <w:r w:rsidRPr="00D74F7F">
        <w:rPr>
          <w:b/>
          <w:bCs/>
          <w:sz w:val="24"/>
          <w:szCs w:val="24"/>
        </w:rPr>
        <w:t>Effective Communication</w:t>
      </w:r>
      <w:r w:rsidRPr="00D74F7F">
        <w:rPr>
          <w:sz w:val="24"/>
          <w:szCs w:val="24"/>
        </w:rPr>
        <w:t>: Complex concepts are simplified and clearly communicated to diverse audiences.</w:t>
      </w:r>
    </w:p>
    <w:p w14:paraId="2A902430" w14:textId="7EE71E73" w:rsidR="00D86790" w:rsidRPr="001532C8" w:rsidRDefault="00CA7739" w:rsidP="00D74F7F">
      <w:pPr>
        <w:rPr>
          <w:sz w:val="40"/>
          <w:szCs w:val="40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6FAAB" wp14:editId="0388201C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6900333" cy="0"/>
                <wp:effectExtent l="0" t="0" r="0" b="0"/>
                <wp:wrapNone/>
                <wp:docPr id="16921073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F098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3pt" to="543.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6790" w:rsidRPr="001532C8">
        <w:rPr>
          <w:sz w:val="40"/>
          <w:szCs w:val="40"/>
        </w:rPr>
        <w:t xml:space="preserve">Education </w:t>
      </w:r>
    </w:p>
    <w:p w14:paraId="11A61E7C" w14:textId="3BDF41AB" w:rsidR="007D64BD" w:rsidRPr="00D86790" w:rsidRDefault="007D64BD" w:rsidP="00D86790">
      <w:pPr>
        <w:rPr>
          <w:sz w:val="24"/>
          <w:szCs w:val="24"/>
        </w:rPr>
      </w:pPr>
    </w:p>
    <w:p w14:paraId="645E2CBD" w14:textId="7FCD5CA7" w:rsidR="001532C8" w:rsidRPr="001532C8" w:rsidRDefault="00D86790" w:rsidP="008B302C">
      <w:pPr>
        <w:pStyle w:val="ListParagraph"/>
        <w:spacing w:after="0"/>
        <w:rPr>
          <w:sz w:val="24"/>
          <w:szCs w:val="24"/>
        </w:rPr>
      </w:pPr>
      <w:r w:rsidRPr="001532C8">
        <w:rPr>
          <w:b/>
          <w:bCs/>
          <w:sz w:val="24"/>
          <w:szCs w:val="24"/>
        </w:rPr>
        <w:t xml:space="preserve">Computer Programming and </w:t>
      </w:r>
      <w:r w:rsidR="007D64BD" w:rsidRPr="001532C8">
        <w:rPr>
          <w:b/>
          <w:bCs/>
          <w:sz w:val="24"/>
          <w:szCs w:val="24"/>
        </w:rPr>
        <w:t xml:space="preserve">Analysis </w:t>
      </w:r>
      <w:r w:rsidR="006F6E2A" w:rsidRPr="001532C8">
        <w:rPr>
          <w:b/>
          <w:bCs/>
          <w:sz w:val="24"/>
          <w:szCs w:val="24"/>
        </w:rPr>
        <w:t xml:space="preserve">– Advanced </w:t>
      </w:r>
      <w:r w:rsidR="001532C8" w:rsidRPr="001532C8">
        <w:rPr>
          <w:b/>
          <w:bCs/>
          <w:sz w:val="24"/>
          <w:szCs w:val="24"/>
        </w:rPr>
        <w:t xml:space="preserve">Diploma </w:t>
      </w:r>
      <w:r w:rsidR="007D64BD" w:rsidRPr="001532C8">
        <w:rPr>
          <w:b/>
          <w:bCs/>
          <w:sz w:val="24"/>
          <w:szCs w:val="24"/>
        </w:rPr>
        <w:t>(</w:t>
      </w:r>
      <w:r w:rsidR="00F4217F" w:rsidRPr="001532C8">
        <w:rPr>
          <w:b/>
          <w:bCs/>
          <w:sz w:val="24"/>
          <w:szCs w:val="24"/>
        </w:rPr>
        <w:t>CO</w:t>
      </w:r>
      <w:r w:rsidR="00CA7739">
        <w:rPr>
          <w:b/>
          <w:bCs/>
          <w:sz w:val="24"/>
          <w:szCs w:val="24"/>
        </w:rPr>
        <w:t>-</w:t>
      </w:r>
      <w:r w:rsidR="00CA7739" w:rsidRPr="001532C8">
        <w:rPr>
          <w:b/>
          <w:bCs/>
          <w:sz w:val="24"/>
          <w:szCs w:val="24"/>
        </w:rPr>
        <w:t>OP)</w:t>
      </w:r>
      <w:r w:rsidR="00CA7739" w:rsidRPr="001532C8">
        <w:rPr>
          <w:sz w:val="24"/>
          <w:szCs w:val="24"/>
        </w:rPr>
        <w:t xml:space="preserve">  </w:t>
      </w:r>
      <w:r w:rsidRPr="001532C8">
        <w:rPr>
          <w:sz w:val="24"/>
          <w:szCs w:val="24"/>
        </w:rPr>
        <w:t xml:space="preserve"> </w:t>
      </w:r>
      <w:r w:rsidR="007D64BD" w:rsidRPr="001532C8">
        <w:rPr>
          <w:sz w:val="24"/>
          <w:szCs w:val="24"/>
        </w:rPr>
        <w:t xml:space="preserve">   </w:t>
      </w:r>
      <w:r w:rsidR="00F4217F">
        <w:rPr>
          <w:sz w:val="24"/>
          <w:szCs w:val="24"/>
        </w:rPr>
        <w:t xml:space="preserve">                  </w:t>
      </w:r>
      <w:r w:rsidR="001532C8" w:rsidRPr="001532C8">
        <w:rPr>
          <w:sz w:val="24"/>
          <w:szCs w:val="24"/>
        </w:rPr>
        <w:t xml:space="preserve"> Sep 2023 – Ongoing </w:t>
      </w:r>
      <w:r w:rsidR="007D64BD" w:rsidRPr="001532C8">
        <w:rPr>
          <w:i/>
          <w:iCs/>
        </w:rPr>
        <w:t xml:space="preserve"> </w:t>
      </w:r>
    </w:p>
    <w:p w14:paraId="3FB1D046" w14:textId="3110962E" w:rsidR="001532C8" w:rsidRDefault="007D64BD" w:rsidP="001532C8">
      <w:pPr>
        <w:pStyle w:val="ListParagraph"/>
        <w:spacing w:after="0"/>
        <w:rPr>
          <w:i/>
          <w:iCs/>
        </w:rPr>
      </w:pPr>
      <w:r w:rsidRPr="001532C8">
        <w:rPr>
          <w:i/>
          <w:iCs/>
        </w:rPr>
        <w:t xml:space="preserve">Fanshawe College, London Ontario    </w:t>
      </w:r>
      <w:r w:rsidR="00D86790" w:rsidRPr="001532C8">
        <w:rPr>
          <w:i/>
          <w:iCs/>
        </w:rPr>
        <w:t xml:space="preserve">     </w:t>
      </w:r>
    </w:p>
    <w:p w14:paraId="459E6A48" w14:textId="77777777" w:rsidR="001532C8" w:rsidRDefault="001532C8" w:rsidP="00CA7739">
      <w:pPr>
        <w:pStyle w:val="ListParagraph"/>
        <w:numPr>
          <w:ilvl w:val="0"/>
          <w:numId w:val="45"/>
        </w:numPr>
        <w:spacing w:after="0"/>
        <w:ind w:left="1560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Programming Languages</w:t>
      </w:r>
      <w:r w:rsidRPr="0083494B">
        <w:rPr>
          <w:sz w:val="24"/>
          <w:szCs w:val="24"/>
        </w:rPr>
        <w:t>: Java, C++, JavaScript, HTML, CSS</w:t>
      </w:r>
    </w:p>
    <w:p w14:paraId="515760DB" w14:textId="77777777" w:rsidR="001532C8" w:rsidRPr="007D64BD" w:rsidRDefault="001532C8" w:rsidP="00CA7739">
      <w:pPr>
        <w:pStyle w:val="ListParagraph"/>
        <w:numPr>
          <w:ilvl w:val="0"/>
          <w:numId w:val="45"/>
        </w:numPr>
        <w:spacing w:after="0"/>
        <w:ind w:left="1560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Database Management</w:t>
      </w:r>
      <w:r w:rsidRPr="0083494B">
        <w:rPr>
          <w:sz w:val="24"/>
          <w:szCs w:val="24"/>
        </w:rPr>
        <w:t>: SQL, non-relational and relational databases</w:t>
      </w:r>
    </w:p>
    <w:p w14:paraId="242B1238" w14:textId="77777777" w:rsidR="00074352" w:rsidRPr="00074352" w:rsidRDefault="00074352" w:rsidP="00CA7739">
      <w:pPr>
        <w:pStyle w:val="ListParagraph"/>
        <w:numPr>
          <w:ilvl w:val="0"/>
          <w:numId w:val="45"/>
        </w:numPr>
        <w:ind w:left="1560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Analytical Thinking</w:t>
      </w:r>
      <w:r w:rsidRPr="00074352">
        <w:rPr>
          <w:sz w:val="24"/>
          <w:szCs w:val="24"/>
        </w:rPr>
        <w:t>: Ability to analyze complex code and system architecture to identify issues and optimize performance.</w:t>
      </w:r>
    </w:p>
    <w:p w14:paraId="6DF02AEC" w14:textId="77777777" w:rsidR="00CA7739" w:rsidRDefault="00074352" w:rsidP="00CA7739">
      <w:pPr>
        <w:pStyle w:val="ListParagraph"/>
        <w:numPr>
          <w:ilvl w:val="0"/>
          <w:numId w:val="45"/>
        </w:numPr>
        <w:ind w:left="1560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Research Skills</w:t>
      </w:r>
      <w:r w:rsidRPr="00074352">
        <w:rPr>
          <w:sz w:val="24"/>
          <w:szCs w:val="24"/>
        </w:rPr>
        <w:t>: Conducting in-depth research on new technologies, libraries, and frameworks to apply best practices in development.</w:t>
      </w:r>
    </w:p>
    <w:p w14:paraId="5D17AC12" w14:textId="6BF34021" w:rsidR="00D86790" w:rsidRPr="00CA7739" w:rsidRDefault="00D86790" w:rsidP="00CA7739">
      <w:pPr>
        <w:pStyle w:val="ListParagraph"/>
        <w:ind w:left="1560"/>
        <w:rPr>
          <w:sz w:val="24"/>
          <w:szCs w:val="24"/>
        </w:rPr>
      </w:pPr>
      <w:r w:rsidRPr="00CA7739">
        <w:rPr>
          <w:sz w:val="24"/>
          <w:szCs w:val="24"/>
        </w:rPr>
        <w:t xml:space="preserve">    </w:t>
      </w:r>
    </w:p>
    <w:p w14:paraId="429C67CC" w14:textId="7ECEE868" w:rsidR="001532C8" w:rsidRPr="001532C8" w:rsidRDefault="007D64BD" w:rsidP="008B302C">
      <w:pPr>
        <w:pStyle w:val="ListParagraph"/>
        <w:spacing w:after="0"/>
        <w:rPr>
          <w:sz w:val="24"/>
          <w:szCs w:val="24"/>
        </w:rPr>
      </w:pPr>
      <w:r w:rsidRPr="001532C8">
        <w:rPr>
          <w:b/>
          <w:bCs/>
          <w:sz w:val="24"/>
          <w:szCs w:val="24"/>
        </w:rPr>
        <w:t xml:space="preserve">Applied Chemistry                                                           </w:t>
      </w:r>
      <w:r w:rsidR="001532C8" w:rsidRPr="001532C8">
        <w:rPr>
          <w:b/>
          <w:bCs/>
          <w:sz w:val="24"/>
          <w:szCs w:val="24"/>
        </w:rPr>
        <w:t xml:space="preserve">                                      </w:t>
      </w:r>
      <w:r w:rsidR="00CA7739">
        <w:rPr>
          <w:b/>
          <w:bCs/>
          <w:sz w:val="24"/>
          <w:szCs w:val="24"/>
        </w:rPr>
        <w:t xml:space="preserve">               </w:t>
      </w:r>
      <w:r w:rsidR="001532C8" w:rsidRPr="001532C8">
        <w:rPr>
          <w:b/>
          <w:bCs/>
          <w:sz w:val="24"/>
          <w:szCs w:val="24"/>
        </w:rPr>
        <w:t xml:space="preserve"> </w:t>
      </w:r>
      <w:r w:rsidR="001532C8" w:rsidRPr="001532C8">
        <w:rPr>
          <w:sz w:val="24"/>
          <w:szCs w:val="24"/>
        </w:rPr>
        <w:t>Sep</w:t>
      </w:r>
      <w:r w:rsidRPr="001532C8">
        <w:rPr>
          <w:sz w:val="24"/>
          <w:szCs w:val="24"/>
        </w:rPr>
        <w:t xml:space="preserve"> 200</w:t>
      </w:r>
      <w:r w:rsidR="001532C8" w:rsidRPr="001532C8">
        <w:rPr>
          <w:sz w:val="24"/>
          <w:szCs w:val="24"/>
        </w:rPr>
        <w:t>1 – June 2006</w:t>
      </w:r>
      <w:r w:rsidRPr="001532C8">
        <w:rPr>
          <w:sz w:val="24"/>
          <w:szCs w:val="24"/>
        </w:rPr>
        <w:t xml:space="preserve">           </w:t>
      </w:r>
    </w:p>
    <w:p w14:paraId="1AD70D4F" w14:textId="77777777" w:rsidR="001532C8" w:rsidRDefault="001532C8" w:rsidP="001532C8">
      <w:pPr>
        <w:spacing w:after="0"/>
        <w:ind w:firstLine="720"/>
        <w:rPr>
          <w:i/>
          <w:iCs/>
          <w:sz w:val="24"/>
          <w:szCs w:val="24"/>
        </w:rPr>
      </w:pPr>
      <w:r w:rsidRPr="001532C8">
        <w:rPr>
          <w:i/>
          <w:iCs/>
          <w:sz w:val="24"/>
          <w:szCs w:val="24"/>
        </w:rPr>
        <w:t xml:space="preserve">Damascus University, Syria   </w:t>
      </w:r>
      <w:r w:rsidR="007D64BD" w:rsidRPr="001532C8">
        <w:rPr>
          <w:i/>
          <w:iCs/>
          <w:sz w:val="24"/>
          <w:szCs w:val="24"/>
        </w:rPr>
        <w:t xml:space="preserve">  </w:t>
      </w:r>
    </w:p>
    <w:p w14:paraId="199394BF" w14:textId="0237341E" w:rsidR="007D64BD" w:rsidRPr="001532C8" w:rsidRDefault="007D64BD" w:rsidP="001532C8">
      <w:pPr>
        <w:spacing w:after="0"/>
        <w:ind w:firstLine="720"/>
        <w:rPr>
          <w:i/>
          <w:iCs/>
          <w:sz w:val="24"/>
          <w:szCs w:val="24"/>
        </w:rPr>
      </w:pPr>
      <w:r w:rsidRPr="001532C8">
        <w:rPr>
          <w:i/>
          <w:iCs/>
          <w:sz w:val="24"/>
          <w:szCs w:val="24"/>
        </w:rPr>
        <w:t xml:space="preserve">                                                                                         </w:t>
      </w:r>
    </w:p>
    <w:p w14:paraId="25F0AE26" w14:textId="77777777" w:rsidR="001532C8" w:rsidRPr="001532C8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Attention to Detail</w:t>
      </w:r>
      <w:r w:rsidRPr="001532C8">
        <w:rPr>
          <w:sz w:val="24"/>
          <w:szCs w:val="24"/>
        </w:rPr>
        <w:t>: Precision in performing experiments, measurements, and documentation.</w:t>
      </w:r>
    </w:p>
    <w:p w14:paraId="1D55A3E6" w14:textId="77777777" w:rsidR="001532C8" w:rsidRPr="001532C8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Project Management</w:t>
      </w:r>
      <w:r w:rsidRPr="001532C8">
        <w:rPr>
          <w:sz w:val="24"/>
          <w:szCs w:val="24"/>
        </w:rPr>
        <w:t>: Managing multiple projects and meeting deadlines.</w:t>
      </w:r>
    </w:p>
    <w:p w14:paraId="5E0931D4" w14:textId="77777777" w:rsidR="001532C8" w:rsidRPr="001532C8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Technical Writing</w:t>
      </w:r>
      <w:r w:rsidRPr="001532C8">
        <w:rPr>
          <w:sz w:val="24"/>
          <w:szCs w:val="24"/>
        </w:rPr>
        <w:t>: Experience in writing reports, maintaining detailed records, and sharing findings with teams.</w:t>
      </w:r>
    </w:p>
    <w:p w14:paraId="21C98B54" w14:textId="77777777" w:rsidR="001532C8" w:rsidRPr="001532C8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Lab Safety and Compliance</w:t>
      </w:r>
      <w:r w:rsidRPr="001532C8">
        <w:rPr>
          <w:sz w:val="24"/>
          <w:szCs w:val="24"/>
        </w:rPr>
        <w:t>: Adherence to strict safety standards and regulatory guidelines.</w:t>
      </w:r>
    </w:p>
    <w:p w14:paraId="4BF2CBEA" w14:textId="77777777" w:rsidR="001532C8" w:rsidRPr="001532C8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Collaboration</w:t>
      </w:r>
      <w:r w:rsidRPr="001532C8">
        <w:rPr>
          <w:sz w:val="24"/>
          <w:szCs w:val="24"/>
        </w:rPr>
        <w:t>: Working closely with teams, such as production and R&amp;D, to achieve shared goals.</w:t>
      </w:r>
    </w:p>
    <w:p w14:paraId="39B14577" w14:textId="77777777" w:rsidR="00074352" w:rsidRDefault="001532C8" w:rsidP="00CA7739">
      <w:pPr>
        <w:pStyle w:val="ListParagraph"/>
        <w:numPr>
          <w:ilvl w:val="0"/>
          <w:numId w:val="46"/>
        </w:numPr>
        <w:ind w:left="1560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Adaptability</w:t>
      </w:r>
      <w:r w:rsidRPr="001532C8">
        <w:rPr>
          <w:sz w:val="24"/>
          <w:szCs w:val="24"/>
        </w:rPr>
        <w:t>: Adjusting to new equipment, processes, and methodologies in a fast-paced environment.</w:t>
      </w:r>
    </w:p>
    <w:p w14:paraId="05506BD8" w14:textId="77777777" w:rsidR="002A3CBD" w:rsidRDefault="002A3CBD" w:rsidP="002A3CBD">
      <w:pPr>
        <w:pStyle w:val="ListParagraph"/>
        <w:ind w:left="1080"/>
        <w:rPr>
          <w:sz w:val="24"/>
          <w:szCs w:val="24"/>
        </w:rPr>
      </w:pPr>
    </w:p>
    <w:p w14:paraId="02F906AE" w14:textId="77777777" w:rsidR="002A3CBD" w:rsidRDefault="002A3CBD" w:rsidP="002A3CBD">
      <w:pPr>
        <w:pStyle w:val="ListParagraph"/>
        <w:ind w:left="1080"/>
        <w:rPr>
          <w:sz w:val="24"/>
          <w:szCs w:val="24"/>
        </w:rPr>
      </w:pPr>
    </w:p>
    <w:p w14:paraId="1076B066" w14:textId="5C40B6CA" w:rsidR="001532C8" w:rsidRPr="00074352" w:rsidRDefault="00515174" w:rsidP="000743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D47BC" wp14:editId="15085EBB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6900333" cy="0"/>
                <wp:effectExtent l="0" t="0" r="0" b="0"/>
                <wp:wrapNone/>
                <wp:docPr id="12505700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E8B5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543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32C8" w:rsidRPr="00074352">
        <w:rPr>
          <w:b/>
          <w:bCs/>
          <w:sz w:val="40"/>
          <w:szCs w:val="40"/>
        </w:rPr>
        <w:t xml:space="preserve">Experience </w:t>
      </w:r>
    </w:p>
    <w:p w14:paraId="776C9F3E" w14:textId="5D489AA9" w:rsidR="001532C8" w:rsidRPr="00D86790" w:rsidRDefault="001532C8" w:rsidP="002A3CBD">
      <w:pPr>
        <w:spacing w:after="0"/>
        <w:rPr>
          <w:sz w:val="24"/>
          <w:szCs w:val="24"/>
        </w:rPr>
      </w:pPr>
      <w:r w:rsidRPr="00CA0A0E">
        <w:rPr>
          <w:b/>
          <w:bCs/>
          <w:sz w:val="24"/>
          <w:szCs w:val="24"/>
        </w:rPr>
        <w:t>Plastic Blowing HDPE &amp; PP Section Supervisor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3CBD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2020 –</w:t>
      </w:r>
      <w:r w:rsidR="002A3CBD">
        <w:rPr>
          <w:sz w:val="24"/>
          <w:szCs w:val="24"/>
        </w:rPr>
        <w:t xml:space="preserve"> September</w:t>
      </w:r>
      <w:r w:rsidRPr="00D86790">
        <w:rPr>
          <w:sz w:val="24"/>
          <w:szCs w:val="24"/>
        </w:rPr>
        <w:t xml:space="preserve"> 2022</w:t>
      </w:r>
    </w:p>
    <w:p w14:paraId="645FF89A" w14:textId="0F861A29" w:rsidR="001532C8" w:rsidRDefault="001532C8" w:rsidP="002A3CBD">
      <w:pPr>
        <w:spacing w:after="0"/>
        <w:rPr>
          <w:i/>
          <w:iCs/>
          <w:sz w:val="24"/>
          <w:szCs w:val="24"/>
        </w:rPr>
      </w:pPr>
      <w:r w:rsidRPr="00CA0A0E">
        <w:rPr>
          <w:i/>
          <w:iCs/>
          <w:sz w:val="24"/>
          <w:szCs w:val="24"/>
        </w:rPr>
        <w:t>Hoka Industry, Douala, Cameroon</w:t>
      </w:r>
    </w:p>
    <w:p w14:paraId="6AFA9036" w14:textId="77777777" w:rsidR="003C63AB" w:rsidRPr="003C63AB" w:rsidRDefault="003C63AB" w:rsidP="003C63AB">
      <w:pPr>
        <w:pStyle w:val="ListParagraph"/>
        <w:numPr>
          <w:ilvl w:val="0"/>
          <w:numId w:val="38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Offered guidance and support to the team, creating a positive and productive work atmosphere.</w:t>
      </w:r>
    </w:p>
    <w:p w14:paraId="297B5743" w14:textId="77777777" w:rsidR="003C63AB" w:rsidRPr="003C63AB" w:rsidRDefault="003C63AB" w:rsidP="003C63AB">
      <w:pPr>
        <w:pStyle w:val="ListParagraph"/>
        <w:numPr>
          <w:ilvl w:val="0"/>
          <w:numId w:val="38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Kept accurate records of employee performance, disciplinary actions, and training progress.</w:t>
      </w:r>
    </w:p>
    <w:p w14:paraId="7C73E9D1" w14:textId="77777777" w:rsidR="003C63AB" w:rsidRDefault="003C63AB" w:rsidP="003C63AB">
      <w:pPr>
        <w:pStyle w:val="ListParagraph"/>
        <w:numPr>
          <w:ilvl w:val="0"/>
          <w:numId w:val="38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Identified areas for improvement and developed actionable strategies to enhance team performance.</w:t>
      </w:r>
    </w:p>
    <w:p w14:paraId="0A0CF3A2" w14:textId="77777777" w:rsidR="00CA7739" w:rsidRPr="003C63AB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77FCD2A8" w14:textId="604970A9" w:rsidR="001532C8" w:rsidRDefault="001532C8" w:rsidP="003C63AB">
      <w:pPr>
        <w:spacing w:after="0"/>
        <w:rPr>
          <w:sz w:val="24"/>
          <w:szCs w:val="24"/>
        </w:rPr>
      </w:pPr>
      <w:r w:rsidRPr="00CA0A0E">
        <w:rPr>
          <w:b/>
          <w:bCs/>
          <w:sz w:val="24"/>
          <w:szCs w:val="24"/>
        </w:rPr>
        <w:t>Quality Control Inspector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A3CBD" w:rsidRPr="002A3CBD">
        <w:rPr>
          <w:sz w:val="24"/>
          <w:szCs w:val="24"/>
        </w:rPr>
        <w:t>September</w:t>
      </w:r>
      <w:r w:rsidR="002A3CBD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2018 – </w:t>
      </w:r>
      <w:r w:rsidR="002A3CBD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2020</w:t>
      </w:r>
    </w:p>
    <w:p w14:paraId="7639DCB6" w14:textId="4B052DE8" w:rsidR="002A3CBD" w:rsidRPr="00CA0A0E" w:rsidRDefault="002A3CBD" w:rsidP="001532C8">
      <w:pPr>
        <w:spacing w:after="0"/>
        <w:rPr>
          <w:b/>
          <w:bCs/>
          <w:sz w:val="24"/>
          <w:szCs w:val="24"/>
        </w:rPr>
      </w:pPr>
      <w:r w:rsidRPr="00CA0A0E">
        <w:rPr>
          <w:b/>
          <w:bCs/>
          <w:sz w:val="24"/>
          <w:szCs w:val="24"/>
        </w:rPr>
        <w:t>Production Manager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A3CBD">
        <w:rPr>
          <w:sz w:val="24"/>
          <w:szCs w:val="24"/>
        </w:rPr>
        <w:t>June</w:t>
      </w:r>
      <w:r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>2015 –</w:t>
      </w:r>
      <w:r>
        <w:rPr>
          <w:sz w:val="24"/>
          <w:szCs w:val="24"/>
        </w:rPr>
        <w:t xml:space="preserve">September </w:t>
      </w:r>
      <w:r w:rsidRPr="00D86790">
        <w:rPr>
          <w:sz w:val="24"/>
          <w:szCs w:val="24"/>
        </w:rPr>
        <w:t>2018</w:t>
      </w:r>
    </w:p>
    <w:p w14:paraId="2B10A2DC" w14:textId="45621EB6" w:rsidR="001532C8" w:rsidRPr="00CA0A0E" w:rsidRDefault="00515174" w:rsidP="001532C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Atlas Negoce</w:t>
      </w:r>
      <w:r w:rsidR="001532C8" w:rsidRPr="00CA0A0E">
        <w:rPr>
          <w:i/>
          <w:iCs/>
          <w:sz w:val="24"/>
          <w:szCs w:val="24"/>
        </w:rPr>
        <w:t>, Douala, Cameroon</w:t>
      </w:r>
    </w:p>
    <w:p w14:paraId="6C111180" w14:textId="77777777" w:rsidR="00D74F7F" w:rsidRPr="00D74F7F" w:rsidRDefault="00D74F7F" w:rsidP="00D74F7F">
      <w:pPr>
        <w:pStyle w:val="ListParagraph"/>
        <w:numPr>
          <w:ilvl w:val="0"/>
          <w:numId w:val="42"/>
        </w:numPr>
        <w:spacing w:after="0"/>
        <w:ind w:left="1418"/>
        <w:rPr>
          <w:sz w:val="24"/>
          <w:szCs w:val="24"/>
        </w:rPr>
      </w:pPr>
      <w:r w:rsidRPr="00D74F7F">
        <w:rPr>
          <w:sz w:val="24"/>
          <w:szCs w:val="24"/>
        </w:rPr>
        <w:t>Created quality control plans and ensured production standards aligned with project requirements.</w:t>
      </w:r>
    </w:p>
    <w:p w14:paraId="65D95183" w14:textId="77777777" w:rsidR="00D74F7F" w:rsidRPr="00D74F7F" w:rsidRDefault="00D74F7F" w:rsidP="00D74F7F">
      <w:pPr>
        <w:pStyle w:val="ListParagraph"/>
        <w:numPr>
          <w:ilvl w:val="0"/>
          <w:numId w:val="42"/>
        </w:numPr>
        <w:spacing w:after="0"/>
        <w:ind w:left="1418"/>
        <w:rPr>
          <w:sz w:val="24"/>
          <w:szCs w:val="24"/>
        </w:rPr>
      </w:pPr>
      <w:r w:rsidRPr="00D74F7F">
        <w:rPr>
          <w:sz w:val="24"/>
          <w:szCs w:val="24"/>
        </w:rPr>
        <w:t>Managed research and development initiatives to drive innovation and enhance processes.</w:t>
      </w:r>
    </w:p>
    <w:p w14:paraId="5D1902A7" w14:textId="77777777" w:rsidR="00D74F7F" w:rsidRPr="00D74F7F" w:rsidRDefault="00D74F7F" w:rsidP="00D74F7F">
      <w:pPr>
        <w:pStyle w:val="ListParagraph"/>
        <w:numPr>
          <w:ilvl w:val="0"/>
          <w:numId w:val="42"/>
        </w:numPr>
        <w:spacing w:after="0"/>
        <w:ind w:left="1418"/>
        <w:rPr>
          <w:sz w:val="24"/>
          <w:szCs w:val="24"/>
        </w:rPr>
      </w:pPr>
      <w:r w:rsidRPr="00D74F7F">
        <w:rPr>
          <w:sz w:val="24"/>
          <w:szCs w:val="24"/>
        </w:rPr>
        <w:t>Identified and implemented improvements to increase productivity and product quality.</w:t>
      </w:r>
    </w:p>
    <w:p w14:paraId="2387A85F" w14:textId="77777777" w:rsidR="00D74F7F" w:rsidRPr="00D74F7F" w:rsidRDefault="00D74F7F" w:rsidP="00D74F7F">
      <w:pPr>
        <w:pStyle w:val="ListParagraph"/>
        <w:numPr>
          <w:ilvl w:val="0"/>
          <w:numId w:val="42"/>
        </w:numPr>
        <w:spacing w:after="0"/>
        <w:ind w:left="1418"/>
        <w:rPr>
          <w:sz w:val="24"/>
          <w:szCs w:val="24"/>
        </w:rPr>
      </w:pPr>
      <w:r w:rsidRPr="00D74F7F">
        <w:rPr>
          <w:sz w:val="24"/>
          <w:szCs w:val="24"/>
        </w:rPr>
        <w:t>Led audits and monitored operations to ensure cost efficiency, quality, and timely delivery.</w:t>
      </w:r>
    </w:p>
    <w:p w14:paraId="4BD4C5A7" w14:textId="77777777" w:rsidR="00D74F7F" w:rsidRDefault="00D74F7F" w:rsidP="00D74F7F">
      <w:pPr>
        <w:pStyle w:val="ListParagraph"/>
        <w:numPr>
          <w:ilvl w:val="0"/>
          <w:numId w:val="42"/>
        </w:numPr>
        <w:spacing w:after="0"/>
        <w:ind w:left="1418"/>
        <w:rPr>
          <w:sz w:val="24"/>
          <w:szCs w:val="24"/>
        </w:rPr>
      </w:pPr>
      <w:r w:rsidRPr="00D74F7F">
        <w:rPr>
          <w:sz w:val="24"/>
          <w:szCs w:val="24"/>
        </w:rPr>
        <w:t>Conducted performance evaluations, offering feedback to support employee growth and team development.</w:t>
      </w:r>
    </w:p>
    <w:p w14:paraId="3486AD14" w14:textId="77777777" w:rsidR="00CA7739" w:rsidRPr="00D74F7F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6B8CD8F1" w14:textId="14806938" w:rsidR="001532C8" w:rsidRPr="006F6E2A" w:rsidRDefault="001532C8" w:rsidP="00D74F7F">
      <w:pPr>
        <w:spacing w:after="0"/>
        <w:rPr>
          <w:b/>
          <w:bCs/>
          <w:sz w:val="24"/>
          <w:szCs w:val="24"/>
        </w:rPr>
      </w:pPr>
      <w:r w:rsidRPr="006F6E2A">
        <w:rPr>
          <w:b/>
          <w:bCs/>
          <w:sz w:val="24"/>
          <w:szCs w:val="24"/>
        </w:rPr>
        <w:t>Laboratory Technician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C63AB">
        <w:rPr>
          <w:b/>
          <w:bCs/>
          <w:sz w:val="24"/>
          <w:szCs w:val="24"/>
        </w:rPr>
        <w:tab/>
      </w:r>
      <w:r w:rsidR="00D74F7F">
        <w:rPr>
          <w:b/>
          <w:bCs/>
          <w:sz w:val="24"/>
          <w:szCs w:val="24"/>
        </w:rPr>
        <w:t xml:space="preserve">             </w:t>
      </w:r>
      <w:r w:rsidR="003C63AB">
        <w:rPr>
          <w:b/>
          <w:bCs/>
          <w:sz w:val="24"/>
          <w:szCs w:val="24"/>
        </w:rPr>
        <w:t xml:space="preserve"> </w:t>
      </w:r>
      <w:r w:rsidR="003C63AB" w:rsidRPr="003C63AB">
        <w:rPr>
          <w:sz w:val="24"/>
          <w:szCs w:val="24"/>
        </w:rPr>
        <w:t>June</w:t>
      </w:r>
      <w:r w:rsidR="002A3CBD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2008 – </w:t>
      </w:r>
      <w:r w:rsidR="002A3CBD">
        <w:rPr>
          <w:sz w:val="24"/>
          <w:szCs w:val="24"/>
        </w:rPr>
        <w:t xml:space="preserve">September </w:t>
      </w:r>
      <w:r w:rsidRPr="00D86790">
        <w:rPr>
          <w:sz w:val="24"/>
          <w:szCs w:val="24"/>
        </w:rPr>
        <w:t>2014</w:t>
      </w:r>
    </w:p>
    <w:p w14:paraId="59155909" w14:textId="2B19BF0A" w:rsidR="001532C8" w:rsidRPr="00D86790" w:rsidRDefault="001532C8" w:rsidP="001532C8">
      <w:pPr>
        <w:spacing w:after="0"/>
        <w:rPr>
          <w:sz w:val="24"/>
          <w:szCs w:val="24"/>
        </w:rPr>
      </w:pPr>
      <w:r w:rsidRPr="006F6E2A">
        <w:rPr>
          <w:i/>
          <w:iCs/>
          <w:sz w:val="24"/>
          <w:szCs w:val="24"/>
        </w:rPr>
        <w:t>Madar Group, Damascus, Syria</w:t>
      </w:r>
    </w:p>
    <w:p w14:paraId="035C8640" w14:textId="77777777" w:rsidR="003C63AB" w:rsidRPr="003C63AB" w:rsidRDefault="003C63AB" w:rsidP="003C63AB">
      <w:pPr>
        <w:pStyle w:val="ListParagraph"/>
        <w:numPr>
          <w:ilvl w:val="0"/>
          <w:numId w:val="40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Managed multiple projects simultaneously, consistently meeting strict deadlines.</w:t>
      </w:r>
    </w:p>
    <w:p w14:paraId="0F96F1E9" w14:textId="77777777" w:rsidR="003C63AB" w:rsidRPr="003C63AB" w:rsidRDefault="003C63AB" w:rsidP="003C63AB">
      <w:pPr>
        <w:pStyle w:val="ListParagraph"/>
        <w:numPr>
          <w:ilvl w:val="0"/>
          <w:numId w:val="40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Identified deviations in production procedures and promptly reported them to the supervisor.</w:t>
      </w:r>
    </w:p>
    <w:p w14:paraId="33B51587" w14:textId="77777777" w:rsidR="003C63AB" w:rsidRDefault="003C63AB" w:rsidP="003C63AB">
      <w:pPr>
        <w:pStyle w:val="ListParagraph"/>
        <w:numPr>
          <w:ilvl w:val="0"/>
          <w:numId w:val="40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Prepared analysis reports and communicated findings to internal teams and external clients.</w:t>
      </w:r>
    </w:p>
    <w:p w14:paraId="05DC05E0" w14:textId="77777777" w:rsidR="00CA7739" w:rsidRPr="003C63AB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130BE5DA" w14:textId="6991CA01" w:rsidR="001532C8" w:rsidRPr="006F6E2A" w:rsidRDefault="001532C8" w:rsidP="003C63AB">
      <w:pPr>
        <w:spacing w:after="0"/>
        <w:rPr>
          <w:b/>
          <w:bCs/>
          <w:sz w:val="24"/>
          <w:szCs w:val="24"/>
        </w:rPr>
      </w:pPr>
      <w:r w:rsidRPr="006F6E2A">
        <w:rPr>
          <w:b/>
          <w:bCs/>
          <w:sz w:val="24"/>
          <w:szCs w:val="24"/>
        </w:rPr>
        <w:t>Laboratory Technician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74F7F">
        <w:rPr>
          <w:b/>
          <w:bCs/>
          <w:sz w:val="24"/>
          <w:szCs w:val="24"/>
        </w:rPr>
        <w:t xml:space="preserve">                            </w:t>
      </w:r>
      <w:r w:rsidR="00D74F7F" w:rsidRPr="00D74F7F">
        <w:rPr>
          <w:sz w:val="24"/>
          <w:szCs w:val="24"/>
        </w:rPr>
        <w:t>November</w:t>
      </w:r>
      <w:r w:rsidR="00D74F7F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2006 – </w:t>
      </w:r>
      <w:r w:rsidR="00D74F7F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2008</w:t>
      </w:r>
    </w:p>
    <w:p w14:paraId="6257B64A" w14:textId="1D0BBDE7" w:rsidR="003C63AB" w:rsidRDefault="001532C8" w:rsidP="003C63AB">
      <w:pPr>
        <w:spacing w:after="0"/>
        <w:rPr>
          <w:sz w:val="24"/>
          <w:szCs w:val="24"/>
        </w:rPr>
      </w:pPr>
      <w:r w:rsidRPr="006F6E2A">
        <w:rPr>
          <w:i/>
          <w:iCs/>
          <w:sz w:val="24"/>
          <w:szCs w:val="24"/>
        </w:rPr>
        <w:t>SICCO, Damascus, Syria</w:t>
      </w:r>
    </w:p>
    <w:p w14:paraId="1661A5D7" w14:textId="77777777" w:rsidR="003C63AB" w:rsidRPr="003C63AB" w:rsidRDefault="003C63AB" w:rsidP="003C63AB">
      <w:pPr>
        <w:pStyle w:val="ListParagraph"/>
        <w:numPr>
          <w:ilvl w:val="0"/>
          <w:numId w:val="41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Performed sample analysis using spectrophotometry and chromatography.</w:t>
      </w:r>
    </w:p>
    <w:p w14:paraId="3B23EC18" w14:textId="77777777" w:rsidR="003C63AB" w:rsidRPr="003C63AB" w:rsidRDefault="003C63AB" w:rsidP="003C63AB">
      <w:pPr>
        <w:pStyle w:val="ListParagraph"/>
        <w:numPr>
          <w:ilvl w:val="0"/>
          <w:numId w:val="41"/>
        </w:numPr>
        <w:spacing w:after="0"/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Maintained detailed records and prepared comprehensive analysis reports.</w:t>
      </w:r>
    </w:p>
    <w:p w14:paraId="266A1CB9" w14:textId="77777777" w:rsidR="003C63AB" w:rsidRPr="003C63AB" w:rsidRDefault="003C63AB" w:rsidP="003C63AB">
      <w:pPr>
        <w:pStyle w:val="ListParagraph"/>
        <w:numPr>
          <w:ilvl w:val="0"/>
          <w:numId w:val="41"/>
        </w:numPr>
        <w:ind w:left="1418"/>
        <w:rPr>
          <w:sz w:val="24"/>
          <w:szCs w:val="24"/>
        </w:rPr>
      </w:pPr>
      <w:r w:rsidRPr="003C63AB">
        <w:rPr>
          <w:sz w:val="24"/>
          <w:szCs w:val="24"/>
        </w:rPr>
        <w:t>Collaborated with production and R&amp;D teams to optimize processes based on analytical results.</w:t>
      </w:r>
    </w:p>
    <w:p w14:paraId="364F2B65" w14:textId="705C77BA" w:rsidR="00D86790" w:rsidRPr="00515174" w:rsidRDefault="007D64BD" w:rsidP="003C63AB">
      <w:pPr>
        <w:rPr>
          <w:sz w:val="40"/>
          <w:szCs w:val="40"/>
        </w:rPr>
      </w:pPr>
      <w:r w:rsidRPr="0051517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8C1D8" wp14:editId="788A3C10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6900333" cy="0"/>
                <wp:effectExtent l="0" t="0" r="0" b="0"/>
                <wp:wrapNone/>
                <wp:docPr id="11464774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66EDC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2.15pt,30.6pt" to="1035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6790" w:rsidRPr="00515174">
        <w:rPr>
          <w:sz w:val="40"/>
          <w:szCs w:val="40"/>
        </w:rPr>
        <w:t xml:space="preserve">Language </w:t>
      </w:r>
    </w:p>
    <w:p w14:paraId="17309FD1" w14:textId="3FC2807D" w:rsidR="00D86790" w:rsidRPr="00D86790" w:rsidRDefault="00D74F7F" w:rsidP="00D74F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  <w:r w:rsidRPr="00D86790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 w:rsidRPr="00D86790">
        <w:rPr>
          <w:sz w:val="24"/>
          <w:szCs w:val="24"/>
        </w:rPr>
        <w:t xml:space="preserve"> French</w:t>
      </w:r>
      <w:r w:rsidR="00D86790" w:rsidRPr="00D86790">
        <w:rPr>
          <w:sz w:val="24"/>
          <w:szCs w:val="24"/>
        </w:rPr>
        <w:t xml:space="preserve">   </w:t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D86790" w:rsidRPr="00D86790">
        <w:rPr>
          <w:sz w:val="24"/>
          <w:szCs w:val="24"/>
        </w:rPr>
        <w:t xml:space="preserve"> </w:t>
      </w:r>
      <w:r>
        <w:rPr>
          <w:sz w:val="24"/>
          <w:szCs w:val="24"/>
        </w:rPr>
        <w:t>Arabic</w:t>
      </w:r>
      <w:r w:rsidR="00D86790" w:rsidRPr="00D86790">
        <w:rPr>
          <w:sz w:val="24"/>
          <w:szCs w:val="24"/>
        </w:rPr>
        <w:t xml:space="preserve">   </w:t>
      </w:r>
      <w:r w:rsidR="00D86790" w:rsidRPr="00D86790">
        <w:rPr>
          <w:sz w:val="24"/>
          <w:szCs w:val="24"/>
        </w:rPr>
        <w:tab/>
      </w:r>
    </w:p>
    <w:p w14:paraId="401FB54E" w14:textId="31DA0736" w:rsidR="00D86790" w:rsidRPr="00D86790" w:rsidRDefault="00515174" w:rsidP="00D74F7F">
      <w:pPr>
        <w:spacing w:after="0"/>
        <w:rPr>
          <w:sz w:val="24"/>
          <w:szCs w:val="24"/>
        </w:rPr>
      </w:pPr>
      <w:r w:rsidRPr="00D86790">
        <w:rPr>
          <w:sz w:val="24"/>
          <w:szCs w:val="24"/>
        </w:rPr>
        <w:t>Proficient (C2)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86790">
        <w:rPr>
          <w:sz w:val="24"/>
          <w:szCs w:val="24"/>
        </w:rPr>
        <w:t>Intermediate (B1)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 w:rsidR="00D74F7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="00D74F7F">
        <w:rPr>
          <w:sz w:val="24"/>
          <w:szCs w:val="24"/>
        </w:rPr>
        <w:t xml:space="preserve">Native / Fluent </w:t>
      </w:r>
    </w:p>
    <w:p w14:paraId="0B9B418A" w14:textId="77777777" w:rsidR="00515174" w:rsidRDefault="00515174" w:rsidP="00D86790">
      <w:pPr>
        <w:rPr>
          <w:sz w:val="24"/>
          <w:szCs w:val="24"/>
        </w:rPr>
      </w:pPr>
    </w:p>
    <w:p w14:paraId="2B60634B" w14:textId="77777777" w:rsidR="00D74F7F" w:rsidRPr="00D86790" w:rsidRDefault="00D74F7F" w:rsidP="00D86790">
      <w:pPr>
        <w:rPr>
          <w:sz w:val="24"/>
          <w:szCs w:val="24"/>
        </w:rPr>
      </w:pPr>
    </w:p>
    <w:sectPr w:rsidR="00D74F7F" w:rsidRPr="00D86790" w:rsidSect="00515174">
      <w:headerReference w:type="default" r:id="rId7"/>
      <w:pgSz w:w="12240" w:h="15840"/>
      <w:pgMar w:top="426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99F78" w14:textId="77777777" w:rsidR="009A3D94" w:rsidRDefault="009A3D94" w:rsidP="00D86790">
      <w:pPr>
        <w:spacing w:after="0" w:line="240" w:lineRule="auto"/>
      </w:pPr>
      <w:r>
        <w:separator/>
      </w:r>
    </w:p>
  </w:endnote>
  <w:endnote w:type="continuationSeparator" w:id="0">
    <w:p w14:paraId="4A144778" w14:textId="77777777" w:rsidR="009A3D94" w:rsidRDefault="009A3D94" w:rsidP="00D8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13799" w14:textId="77777777" w:rsidR="009A3D94" w:rsidRDefault="009A3D94" w:rsidP="00D86790">
      <w:pPr>
        <w:spacing w:after="0" w:line="240" w:lineRule="auto"/>
      </w:pPr>
      <w:r>
        <w:separator/>
      </w:r>
    </w:p>
  </w:footnote>
  <w:footnote w:type="continuationSeparator" w:id="0">
    <w:p w14:paraId="6A5CE798" w14:textId="77777777" w:rsidR="009A3D94" w:rsidRDefault="009A3D94" w:rsidP="00D8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CF819" w14:textId="07FD8E98" w:rsidR="007D64BD" w:rsidRPr="007D64BD" w:rsidRDefault="007D64BD" w:rsidP="002A3CBD">
    <w:pPr>
      <w:spacing w:after="0"/>
      <w:jc w:val="center"/>
      <w:rPr>
        <w:b/>
        <w:bCs/>
        <w:sz w:val="52"/>
        <w:szCs w:val="52"/>
      </w:rPr>
    </w:pPr>
    <w:r w:rsidRPr="007D64BD">
      <w:rPr>
        <w:b/>
        <w:bCs/>
        <w:sz w:val="52"/>
        <w:szCs w:val="52"/>
      </w:rPr>
      <w:t>Youssef Rajeh</w:t>
    </w:r>
  </w:p>
  <w:p w14:paraId="60A6BD35" w14:textId="77777777" w:rsidR="007D64BD" w:rsidRPr="00D86790" w:rsidRDefault="007D64BD" w:rsidP="002A3CBD">
    <w:pPr>
      <w:spacing w:after="0"/>
      <w:jc w:val="center"/>
      <w:rPr>
        <w:sz w:val="24"/>
        <w:szCs w:val="24"/>
      </w:rPr>
    </w:pPr>
    <w:r w:rsidRPr="00D86790">
      <w:rPr>
        <w:sz w:val="24"/>
        <w:szCs w:val="24"/>
      </w:rPr>
      <w:t>(548) 388 – 4360</w:t>
    </w:r>
  </w:p>
  <w:p w14:paraId="77B58A32" w14:textId="2A571FE9" w:rsidR="007D64BD" w:rsidRDefault="004F661F" w:rsidP="002A3CBD">
    <w:pPr>
      <w:spacing w:after="0"/>
      <w:jc w:val="center"/>
      <w:rPr>
        <w:sz w:val="24"/>
        <w:szCs w:val="24"/>
      </w:rPr>
    </w:pPr>
    <w:hyperlink r:id="rId1" w:history="1">
      <w:r w:rsidRPr="00DF01BE">
        <w:rPr>
          <w:rStyle w:val="Hyperlink"/>
          <w:sz w:val="24"/>
          <w:szCs w:val="24"/>
        </w:rPr>
        <w:t>y_rajeh@fanshaweonline.ca</w:t>
      </w:r>
    </w:hyperlink>
    <w:r>
      <w:rPr>
        <w:sz w:val="24"/>
        <w:szCs w:val="24"/>
      </w:rPr>
      <w:t xml:space="preserve"> </w:t>
    </w:r>
  </w:p>
  <w:p w14:paraId="689E79A4" w14:textId="38B0D97C" w:rsidR="007D64BD" w:rsidRDefault="008B302C" w:rsidP="002A3CBD">
    <w:pPr>
      <w:pStyle w:val="Header"/>
      <w:jc w:val="center"/>
    </w:pPr>
    <w:hyperlink r:id="rId2" w:history="1">
      <w:r w:rsidRPr="0092175D">
        <w:rPr>
          <w:rStyle w:val="Hyperlink"/>
        </w:rPr>
        <w:t>www.youssefraje</w:t>
      </w:r>
      <w:r w:rsidRPr="0092175D">
        <w:rPr>
          <w:rStyle w:val="Hyperlink"/>
        </w:rPr>
        <w:t>h</w:t>
      </w:r>
      <w:r w:rsidRPr="0092175D">
        <w:rPr>
          <w:rStyle w:val="Hyperlink"/>
        </w:rPr>
        <w:t>.com</w:t>
      </w:r>
    </w:hyperlink>
    <w:r>
      <w:t xml:space="preserve"> </w:t>
    </w:r>
  </w:p>
  <w:p w14:paraId="17EB54B2" w14:textId="77777777" w:rsidR="00D86790" w:rsidRDefault="00D86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7AA36B4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26F84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6C44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43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947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78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4A13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6A3A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6C6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8B269D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DA78D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3EDA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BE27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943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1ED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C4C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7E6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E51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7A46F46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F7C0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6AB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42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E26A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5E52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88B9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89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0A4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08FA18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4AE6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AEB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2B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0E8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7CB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129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128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C4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C416BC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7F50A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649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D61B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ECA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0A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1497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587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82F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486413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8149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94F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3AAA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103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3C98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6E1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01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6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B8AC0C4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A8820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3096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76B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1EB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5E5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B42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B03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B28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6E2B1B"/>
    <w:multiLevelType w:val="hybridMultilevel"/>
    <w:tmpl w:val="250CA11C"/>
    <w:lvl w:ilvl="0" w:tplc="AFF2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D286C"/>
    <w:multiLevelType w:val="hybridMultilevel"/>
    <w:tmpl w:val="5EE26CA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D32260"/>
    <w:multiLevelType w:val="hybridMultilevel"/>
    <w:tmpl w:val="C7DE2A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575B9"/>
    <w:multiLevelType w:val="hybridMultilevel"/>
    <w:tmpl w:val="10D87F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025"/>
    <w:multiLevelType w:val="hybridMultilevel"/>
    <w:tmpl w:val="1758D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14E0"/>
    <w:multiLevelType w:val="hybridMultilevel"/>
    <w:tmpl w:val="329A95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41353"/>
    <w:multiLevelType w:val="hybridMultilevel"/>
    <w:tmpl w:val="3C0C0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856F6"/>
    <w:multiLevelType w:val="hybridMultilevel"/>
    <w:tmpl w:val="AC1426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01B5B"/>
    <w:multiLevelType w:val="hybridMultilevel"/>
    <w:tmpl w:val="80907C5C"/>
    <w:lvl w:ilvl="0" w:tplc="A628D8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331EC"/>
    <w:multiLevelType w:val="hybridMultilevel"/>
    <w:tmpl w:val="28CEC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852C8"/>
    <w:multiLevelType w:val="multilevel"/>
    <w:tmpl w:val="17C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46088"/>
    <w:multiLevelType w:val="multilevel"/>
    <w:tmpl w:val="392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C6FC2"/>
    <w:multiLevelType w:val="hybridMultilevel"/>
    <w:tmpl w:val="83FA7C20"/>
    <w:lvl w:ilvl="0" w:tplc="9FFE3E4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E3964"/>
    <w:multiLevelType w:val="hybridMultilevel"/>
    <w:tmpl w:val="3392D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E79F3"/>
    <w:multiLevelType w:val="multilevel"/>
    <w:tmpl w:val="837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377C5"/>
    <w:multiLevelType w:val="hybridMultilevel"/>
    <w:tmpl w:val="55449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02A74"/>
    <w:multiLevelType w:val="hybridMultilevel"/>
    <w:tmpl w:val="70D03CD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410563"/>
    <w:multiLevelType w:val="multilevel"/>
    <w:tmpl w:val="C38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05A9E"/>
    <w:multiLevelType w:val="hybridMultilevel"/>
    <w:tmpl w:val="57A82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93C25"/>
    <w:multiLevelType w:val="hybridMultilevel"/>
    <w:tmpl w:val="D2DA9648"/>
    <w:lvl w:ilvl="0" w:tplc="6DDCEC1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8BE6EE3"/>
    <w:multiLevelType w:val="hybridMultilevel"/>
    <w:tmpl w:val="23B09616"/>
    <w:lvl w:ilvl="0" w:tplc="DAF80A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78F0059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029E2"/>
    <w:multiLevelType w:val="multilevel"/>
    <w:tmpl w:val="F08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B2B93"/>
    <w:multiLevelType w:val="hybridMultilevel"/>
    <w:tmpl w:val="D2E89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55457"/>
    <w:multiLevelType w:val="hybridMultilevel"/>
    <w:tmpl w:val="A6EAC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87F79"/>
    <w:multiLevelType w:val="multilevel"/>
    <w:tmpl w:val="3D7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E96BB8"/>
    <w:multiLevelType w:val="hybridMultilevel"/>
    <w:tmpl w:val="8968C4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55DE8"/>
    <w:multiLevelType w:val="hybridMultilevel"/>
    <w:tmpl w:val="454CB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442C7"/>
    <w:multiLevelType w:val="hybridMultilevel"/>
    <w:tmpl w:val="1B56FBF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91EA4"/>
    <w:multiLevelType w:val="hybridMultilevel"/>
    <w:tmpl w:val="5198BED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F14DF"/>
    <w:multiLevelType w:val="hybridMultilevel"/>
    <w:tmpl w:val="114E201A"/>
    <w:lvl w:ilvl="0" w:tplc="D9DC6A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32777"/>
    <w:multiLevelType w:val="hybridMultilevel"/>
    <w:tmpl w:val="EBC6C6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2E0295"/>
    <w:multiLevelType w:val="hybridMultilevel"/>
    <w:tmpl w:val="BC28D7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E390D"/>
    <w:multiLevelType w:val="hybridMultilevel"/>
    <w:tmpl w:val="C54C9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101C"/>
    <w:multiLevelType w:val="multilevel"/>
    <w:tmpl w:val="54C0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82172"/>
    <w:multiLevelType w:val="multilevel"/>
    <w:tmpl w:val="831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853A6"/>
    <w:multiLevelType w:val="hybridMultilevel"/>
    <w:tmpl w:val="8B2A58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A5054"/>
    <w:multiLevelType w:val="multilevel"/>
    <w:tmpl w:val="F4B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5A27F0"/>
    <w:multiLevelType w:val="hybridMultilevel"/>
    <w:tmpl w:val="117AB6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47691"/>
    <w:multiLevelType w:val="hybridMultilevel"/>
    <w:tmpl w:val="BCFECB7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638010">
    <w:abstractNumId w:val="0"/>
  </w:num>
  <w:num w:numId="2" w16cid:durableId="551036045">
    <w:abstractNumId w:val="1"/>
  </w:num>
  <w:num w:numId="3" w16cid:durableId="691689939">
    <w:abstractNumId w:val="2"/>
  </w:num>
  <w:num w:numId="4" w16cid:durableId="192813170">
    <w:abstractNumId w:val="3"/>
  </w:num>
  <w:num w:numId="5" w16cid:durableId="1213808084">
    <w:abstractNumId w:val="4"/>
  </w:num>
  <w:num w:numId="6" w16cid:durableId="1762795830">
    <w:abstractNumId w:val="5"/>
  </w:num>
  <w:num w:numId="7" w16cid:durableId="274220573">
    <w:abstractNumId w:val="6"/>
  </w:num>
  <w:num w:numId="8" w16cid:durableId="905841328">
    <w:abstractNumId w:val="40"/>
  </w:num>
  <w:num w:numId="9" w16cid:durableId="88283140">
    <w:abstractNumId w:val="18"/>
  </w:num>
  <w:num w:numId="10" w16cid:durableId="1826968543">
    <w:abstractNumId w:val="43"/>
  </w:num>
  <w:num w:numId="11" w16cid:durableId="109401351">
    <w:abstractNumId w:val="28"/>
  </w:num>
  <w:num w:numId="12" w16cid:durableId="420952920">
    <w:abstractNumId w:val="7"/>
  </w:num>
  <w:num w:numId="13" w16cid:durableId="719406489">
    <w:abstractNumId w:val="26"/>
  </w:num>
  <w:num w:numId="14" w16cid:durableId="1520198276">
    <w:abstractNumId w:val="17"/>
  </w:num>
  <w:num w:numId="15" w16cid:durableId="1971088366">
    <w:abstractNumId w:val="21"/>
  </w:num>
  <w:num w:numId="16" w16cid:durableId="146480118">
    <w:abstractNumId w:val="31"/>
  </w:num>
  <w:num w:numId="17" w16cid:durableId="368071727">
    <w:abstractNumId w:val="41"/>
  </w:num>
  <w:num w:numId="18" w16cid:durableId="154496656">
    <w:abstractNumId w:val="24"/>
  </w:num>
  <w:num w:numId="19" w16cid:durableId="67507158">
    <w:abstractNumId w:val="20"/>
  </w:num>
  <w:num w:numId="20" w16cid:durableId="1575428123">
    <w:abstractNumId w:val="36"/>
  </w:num>
  <w:num w:numId="21" w16cid:durableId="349071973">
    <w:abstractNumId w:val="27"/>
  </w:num>
  <w:num w:numId="22" w16cid:durableId="1670331221">
    <w:abstractNumId w:val="37"/>
  </w:num>
  <w:num w:numId="23" w16cid:durableId="1254318198">
    <w:abstractNumId w:val="15"/>
  </w:num>
  <w:num w:numId="24" w16cid:durableId="291374851">
    <w:abstractNumId w:val="22"/>
  </w:num>
  <w:num w:numId="25" w16cid:durableId="2043168136">
    <w:abstractNumId w:val="25"/>
  </w:num>
  <w:num w:numId="26" w16cid:durableId="1438406756">
    <w:abstractNumId w:val="19"/>
  </w:num>
  <w:num w:numId="27" w16cid:durableId="1255935526">
    <w:abstractNumId w:val="39"/>
  </w:num>
  <w:num w:numId="28" w16cid:durableId="375666291">
    <w:abstractNumId w:val="11"/>
  </w:num>
  <w:num w:numId="29" w16cid:durableId="290284411">
    <w:abstractNumId w:val="13"/>
  </w:num>
  <w:num w:numId="30" w16cid:durableId="1464302233">
    <w:abstractNumId w:val="33"/>
  </w:num>
  <w:num w:numId="31" w16cid:durableId="1290549734">
    <w:abstractNumId w:val="38"/>
  </w:num>
  <w:num w:numId="32" w16cid:durableId="1931425889">
    <w:abstractNumId w:val="16"/>
  </w:num>
  <w:num w:numId="33" w16cid:durableId="1391999485">
    <w:abstractNumId w:val="29"/>
  </w:num>
  <w:num w:numId="34" w16cid:durableId="308364727">
    <w:abstractNumId w:val="30"/>
  </w:num>
  <w:num w:numId="35" w16cid:durableId="1276214801">
    <w:abstractNumId w:val="23"/>
  </w:num>
  <w:num w:numId="36" w16cid:durableId="226690635">
    <w:abstractNumId w:val="10"/>
  </w:num>
  <w:num w:numId="37" w16cid:durableId="1695493767">
    <w:abstractNumId w:val="12"/>
  </w:num>
  <w:num w:numId="38" w16cid:durableId="95292969">
    <w:abstractNumId w:val="34"/>
  </w:num>
  <w:num w:numId="39" w16cid:durableId="1977755452">
    <w:abstractNumId w:val="32"/>
  </w:num>
  <w:num w:numId="40" w16cid:durableId="1058431122">
    <w:abstractNumId w:val="42"/>
  </w:num>
  <w:num w:numId="41" w16cid:durableId="1855261173">
    <w:abstractNumId w:val="14"/>
  </w:num>
  <w:num w:numId="42" w16cid:durableId="798838571">
    <w:abstractNumId w:val="45"/>
  </w:num>
  <w:num w:numId="43" w16cid:durableId="1127310064">
    <w:abstractNumId w:val="35"/>
  </w:num>
  <w:num w:numId="44" w16cid:durableId="928931723">
    <w:abstractNumId w:val="9"/>
  </w:num>
  <w:num w:numId="45" w16cid:durableId="1305309498">
    <w:abstractNumId w:val="44"/>
  </w:num>
  <w:num w:numId="46" w16cid:durableId="1795169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7"/>
    <w:rsid w:val="00024A74"/>
    <w:rsid w:val="0002672E"/>
    <w:rsid w:val="00074352"/>
    <w:rsid w:val="00077C54"/>
    <w:rsid w:val="000A74D4"/>
    <w:rsid w:val="001532C8"/>
    <w:rsid w:val="00181A32"/>
    <w:rsid w:val="001B3F66"/>
    <w:rsid w:val="001E4249"/>
    <w:rsid w:val="002A3CBD"/>
    <w:rsid w:val="003075DD"/>
    <w:rsid w:val="00317884"/>
    <w:rsid w:val="003511DC"/>
    <w:rsid w:val="00396A2F"/>
    <w:rsid w:val="003C63AB"/>
    <w:rsid w:val="004B5414"/>
    <w:rsid w:val="004C696F"/>
    <w:rsid w:val="004D30D9"/>
    <w:rsid w:val="004F661F"/>
    <w:rsid w:val="00515174"/>
    <w:rsid w:val="0056092B"/>
    <w:rsid w:val="00560BFA"/>
    <w:rsid w:val="0058708B"/>
    <w:rsid w:val="006A561B"/>
    <w:rsid w:val="006F6E2A"/>
    <w:rsid w:val="007D64BD"/>
    <w:rsid w:val="0083494B"/>
    <w:rsid w:val="008926FA"/>
    <w:rsid w:val="008A2ACD"/>
    <w:rsid w:val="008B302C"/>
    <w:rsid w:val="008B56C7"/>
    <w:rsid w:val="008F2557"/>
    <w:rsid w:val="0096339B"/>
    <w:rsid w:val="009721A5"/>
    <w:rsid w:val="00991050"/>
    <w:rsid w:val="009A3075"/>
    <w:rsid w:val="009A3D94"/>
    <w:rsid w:val="009D20AB"/>
    <w:rsid w:val="00AC2FD6"/>
    <w:rsid w:val="00AE1EF1"/>
    <w:rsid w:val="00B77F97"/>
    <w:rsid w:val="00BB0037"/>
    <w:rsid w:val="00C2546A"/>
    <w:rsid w:val="00CA0A0E"/>
    <w:rsid w:val="00CA7739"/>
    <w:rsid w:val="00CC31A3"/>
    <w:rsid w:val="00D74F7F"/>
    <w:rsid w:val="00D86790"/>
    <w:rsid w:val="00E37501"/>
    <w:rsid w:val="00F03957"/>
    <w:rsid w:val="00F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E698F"/>
  <w15:chartTrackingRefBased/>
  <w15:docId w15:val="{ABFF7F88-BFC0-49C9-A30D-7C87EB76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57"/>
    <w:rPr>
      <w:b/>
      <w:bCs/>
      <w:smallCaps/>
      <w:color w:val="2F5496" w:themeColor="accent1" w:themeShade="BF"/>
      <w:spacing w:val="5"/>
    </w:rPr>
  </w:style>
  <w:style w:type="character" w:customStyle="1" w:styleId="hljs-deletion">
    <w:name w:val="hljs-deletion"/>
    <w:basedOn w:val="DefaultParagraphFont"/>
    <w:rsid w:val="008A2ACD"/>
  </w:style>
  <w:style w:type="character" w:customStyle="1" w:styleId="hljs-string">
    <w:name w:val="hljs-string"/>
    <w:basedOn w:val="DefaultParagraphFont"/>
    <w:rsid w:val="008A2ACD"/>
  </w:style>
  <w:style w:type="character" w:customStyle="1" w:styleId="hljs-attr">
    <w:name w:val="hljs-attr"/>
    <w:basedOn w:val="DefaultParagraphFont"/>
    <w:rsid w:val="008A2ACD"/>
  </w:style>
  <w:style w:type="character" w:customStyle="1" w:styleId="hljs-number">
    <w:name w:val="hljs-number"/>
    <w:basedOn w:val="DefaultParagraphFont"/>
    <w:rsid w:val="008A2ACD"/>
  </w:style>
  <w:style w:type="paragraph" w:styleId="Header">
    <w:name w:val="header"/>
    <w:basedOn w:val="Normal"/>
    <w:link w:val="HeaderChar"/>
    <w:uiPriority w:val="99"/>
    <w:unhideWhenUsed/>
    <w:rsid w:val="00D8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90"/>
  </w:style>
  <w:style w:type="paragraph" w:styleId="Footer">
    <w:name w:val="footer"/>
    <w:basedOn w:val="Normal"/>
    <w:link w:val="FooterChar"/>
    <w:uiPriority w:val="99"/>
    <w:unhideWhenUsed/>
    <w:rsid w:val="00D8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90"/>
  </w:style>
  <w:style w:type="character" w:styleId="Hyperlink">
    <w:name w:val="Hyperlink"/>
    <w:basedOn w:val="DefaultParagraphFont"/>
    <w:uiPriority w:val="99"/>
    <w:unhideWhenUsed/>
    <w:rsid w:val="006F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oussefrajeh.com" TargetMode="External"/><Relationship Id="rId1" Type="http://schemas.openxmlformats.org/officeDocument/2006/relationships/hyperlink" Target="mailto:y_rajeh@fanshaweonlin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Rajeh, Youssef</dc:creator>
  <cp:keywords/>
  <dc:description/>
  <cp:lastModifiedBy>YOUSSEF RAJEH</cp:lastModifiedBy>
  <cp:revision>10</cp:revision>
  <cp:lastPrinted>2025-06-04T17:41:00Z</cp:lastPrinted>
  <dcterms:created xsi:type="dcterms:W3CDTF">2024-08-06T14:35:00Z</dcterms:created>
  <dcterms:modified xsi:type="dcterms:W3CDTF">2025-06-04T17:41:00Z</dcterms:modified>
</cp:coreProperties>
</file>